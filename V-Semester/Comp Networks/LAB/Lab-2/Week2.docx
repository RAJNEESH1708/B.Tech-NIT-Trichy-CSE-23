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331" w:rsidRPr="008C1C10" w:rsidRDefault="00B73331" w:rsidP="008C1C10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92207E" w:rsidRPr="008C1C10" w:rsidRDefault="0092207E" w:rsidP="008C1C10">
      <w:pPr>
        <w:widowControl/>
        <w:suppressAutoHyphens w:val="0"/>
        <w:ind w:left="720"/>
        <w:jc w:val="both"/>
        <w:rPr>
          <w:rFonts w:ascii="Times New Roman" w:eastAsia="Times New Roman" w:hAnsi="Times New Roman" w:cs="Times New Roman"/>
          <w:b/>
          <w:kern w:val="0"/>
          <w:lang w:val="en-IN" w:eastAsia="en-IN"/>
        </w:rPr>
      </w:pPr>
    </w:p>
    <w:p w:rsidR="00994E03" w:rsidRPr="008C1C10" w:rsidRDefault="008C1C10" w:rsidP="008C1C10">
      <w:pPr>
        <w:widowControl/>
        <w:suppressAutoHyphens w:val="0"/>
        <w:ind w:left="720"/>
        <w:jc w:val="center"/>
        <w:rPr>
          <w:rFonts w:ascii="Times New Roman" w:eastAsia="Times New Roman" w:hAnsi="Times New Roman" w:cs="Times New Roman"/>
          <w:b/>
          <w:kern w:val="0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kern w:val="0"/>
          <w:u w:val="single"/>
          <w:lang w:val="en-IN" w:eastAsia="en-IN"/>
        </w:rPr>
        <w:t>Week2 Progrmmes</w:t>
      </w:r>
      <w:bookmarkStart w:id="0" w:name="_GoBack"/>
      <w:bookmarkEnd w:id="0"/>
    </w:p>
    <w:p w:rsidR="00994E03" w:rsidRPr="008C1C10" w:rsidRDefault="00994E03" w:rsidP="008C1C10">
      <w:pPr>
        <w:widowControl/>
        <w:numPr>
          <w:ilvl w:val="0"/>
          <w:numId w:val="17"/>
        </w:numPr>
        <w:suppressAutoHyphens w:val="0"/>
        <w:jc w:val="both"/>
        <w:rPr>
          <w:rFonts w:ascii="Times New Roman" w:eastAsia="Times New Roman" w:hAnsi="Times New Roman" w:cs="Times New Roman"/>
          <w:kern w:val="0"/>
          <w:lang w:val="en-IN" w:eastAsia="en-IN"/>
        </w:rPr>
      </w:pPr>
      <w:r w:rsidRPr="008C1C10">
        <w:rPr>
          <w:rFonts w:ascii="Times New Roman" w:eastAsia="Times New Roman" w:hAnsi="Times New Roman" w:cs="Times New Roman"/>
          <w:kern w:val="0"/>
          <w:lang w:val="en-IN" w:eastAsia="en-IN"/>
        </w:rPr>
        <w:t xml:space="preserve">Implement a port </w:t>
      </w:r>
      <w:r w:rsidR="00797C40" w:rsidRPr="008C1C10">
        <w:rPr>
          <w:rFonts w:ascii="Times New Roman" w:eastAsia="Times New Roman" w:hAnsi="Times New Roman" w:cs="Times New Roman"/>
          <w:kern w:val="0"/>
          <w:lang w:val="en-IN" w:eastAsia="en-IN"/>
        </w:rPr>
        <w:t>scanner using socket programming. The port scanner</w:t>
      </w:r>
      <w:r w:rsidRPr="008C1C10">
        <w:rPr>
          <w:rFonts w:ascii="Times New Roman" w:eastAsia="Times New Roman" w:hAnsi="Times New Roman" w:cs="Times New Roman"/>
          <w:kern w:val="0"/>
          <w:lang w:val="en-IN" w:eastAsia="en-IN"/>
        </w:rPr>
        <w:t xml:space="preserve"> checks a number </w:t>
      </w:r>
      <w:r w:rsidR="002B71B7" w:rsidRPr="008C1C10">
        <w:rPr>
          <w:rFonts w:ascii="Times New Roman" w:eastAsia="Times New Roman" w:hAnsi="Times New Roman" w:cs="Times New Roman"/>
          <w:kern w:val="0"/>
          <w:lang w:val="en-IN" w:eastAsia="en-IN"/>
        </w:rPr>
        <w:t>of ports</w:t>
      </w:r>
      <w:r w:rsidRPr="008C1C10">
        <w:rPr>
          <w:rFonts w:ascii="Times New Roman" w:eastAsia="Times New Roman" w:hAnsi="Times New Roman" w:cs="Times New Roman"/>
          <w:kern w:val="0"/>
          <w:lang w:val="en-IN" w:eastAsia="en-IN"/>
        </w:rPr>
        <w:t xml:space="preserve"> (for instance, from 1 to 1026) </w:t>
      </w:r>
      <w:r w:rsidR="002B71B7" w:rsidRPr="008C1C10">
        <w:rPr>
          <w:rFonts w:ascii="Times New Roman" w:eastAsia="Times New Roman" w:hAnsi="Times New Roman" w:cs="Times New Roman"/>
          <w:kern w:val="0"/>
          <w:lang w:val="en-IN" w:eastAsia="en-IN"/>
        </w:rPr>
        <w:t>to see</w:t>
      </w:r>
      <w:r w:rsidRPr="008C1C10">
        <w:rPr>
          <w:rFonts w:ascii="Times New Roman" w:eastAsia="Times New Roman" w:hAnsi="Times New Roman" w:cs="Times New Roman"/>
          <w:kern w:val="0"/>
          <w:lang w:val="en-IN" w:eastAsia="en-IN"/>
        </w:rPr>
        <w:t xml:space="preserve"> if they are open (a server is listening on that port number) </w:t>
      </w:r>
      <w:r w:rsidR="002B71B7" w:rsidRPr="008C1C10">
        <w:rPr>
          <w:rFonts w:ascii="Times New Roman" w:eastAsia="Times New Roman" w:hAnsi="Times New Roman" w:cs="Times New Roman"/>
          <w:kern w:val="0"/>
          <w:lang w:val="en-IN" w:eastAsia="en-IN"/>
        </w:rPr>
        <w:t>or closed (a server</w:t>
      </w:r>
      <w:r w:rsidRPr="008C1C10">
        <w:rPr>
          <w:rFonts w:ascii="Times New Roman" w:eastAsia="Times New Roman" w:hAnsi="Times New Roman" w:cs="Times New Roman"/>
          <w:kern w:val="0"/>
          <w:lang w:val="en-IN" w:eastAsia="en-IN"/>
        </w:rPr>
        <w:t xml:space="preserve"> is not listening on that port number)</w:t>
      </w:r>
    </w:p>
    <w:p w:rsidR="00994E03" w:rsidRPr="008C1C10" w:rsidRDefault="00994E03" w:rsidP="008C1C10">
      <w:pPr>
        <w:widowControl/>
        <w:suppressAutoHyphens w:val="0"/>
        <w:ind w:left="720"/>
        <w:jc w:val="both"/>
        <w:rPr>
          <w:rFonts w:ascii="Times New Roman" w:eastAsia="Times New Roman" w:hAnsi="Times New Roman" w:cs="Times New Roman"/>
          <w:kern w:val="0"/>
          <w:lang w:val="en-IN" w:eastAsia="en-IN"/>
        </w:rPr>
      </w:pPr>
    </w:p>
    <w:p w:rsidR="00DB01B4" w:rsidRPr="008C1C10" w:rsidRDefault="00DB01B4" w:rsidP="008C1C10">
      <w:pPr>
        <w:pStyle w:val="ListParagraph"/>
        <w:widowControl/>
        <w:numPr>
          <w:ilvl w:val="0"/>
          <w:numId w:val="17"/>
        </w:numPr>
        <w:suppressAutoHyphens w:val="0"/>
        <w:contextualSpacing/>
        <w:jc w:val="both"/>
        <w:rPr>
          <w:rFonts w:ascii="Times New Roman" w:eastAsia="Times New Roman" w:hAnsi="Times New Roman" w:cs="Times New Roman"/>
          <w:kern w:val="0"/>
          <w:lang w:val="en-IN" w:eastAsia="en-IN"/>
        </w:rPr>
      </w:pPr>
      <w:r w:rsidRPr="008C1C10">
        <w:rPr>
          <w:rFonts w:ascii="Times New Roman" w:eastAsia="Times New Roman" w:hAnsi="Times New Roman" w:cs="Times New Roman"/>
          <w:kern w:val="0"/>
          <w:lang w:val="en-IN" w:eastAsia="en-IN"/>
        </w:rPr>
        <w:t>Implement the following using TCP socket:</w:t>
      </w:r>
    </w:p>
    <w:p w:rsidR="00DB01B4" w:rsidRPr="008C1C10" w:rsidRDefault="00DB01B4" w:rsidP="008C1C10">
      <w:pPr>
        <w:pStyle w:val="ListParagraph"/>
        <w:widowControl/>
        <w:suppressAutoHyphens w:val="0"/>
        <w:jc w:val="both"/>
        <w:rPr>
          <w:rFonts w:ascii="Times New Roman" w:eastAsia="Times New Roman" w:hAnsi="Times New Roman" w:cs="Times New Roman"/>
          <w:kern w:val="0"/>
          <w:lang w:val="en-IN" w:eastAsia="en-IN"/>
        </w:rPr>
      </w:pPr>
    </w:p>
    <w:p w:rsidR="00DB01B4" w:rsidRPr="008C1C10" w:rsidRDefault="00DB01B4" w:rsidP="008C1C10">
      <w:pPr>
        <w:pStyle w:val="ListParagraph"/>
        <w:widowControl/>
        <w:suppressAutoHyphens w:val="0"/>
        <w:jc w:val="both"/>
        <w:rPr>
          <w:rFonts w:ascii="Times New Roman" w:eastAsia="Times New Roman" w:hAnsi="Times New Roman" w:cs="Times New Roman"/>
          <w:kern w:val="0"/>
          <w:lang w:val="en-IN" w:eastAsia="en-IN"/>
        </w:rPr>
      </w:pPr>
      <w:r w:rsidRPr="008C1C10">
        <w:rPr>
          <w:rFonts w:ascii="Times New Roman" w:eastAsia="Times New Roman" w:hAnsi="Times New Roman" w:cs="Times New Roman"/>
          <w:kern w:val="0"/>
          <w:lang w:val="en-IN" w:eastAsia="en-IN"/>
        </w:rPr>
        <w:t xml:space="preserve">When the server receives a message from a client, it simply converts the message by using following rule </w:t>
      </w:r>
    </w:p>
    <w:p w:rsidR="00DB01B4" w:rsidRPr="008C1C10" w:rsidRDefault="00DB01B4" w:rsidP="008C1C10">
      <w:pPr>
        <w:widowControl/>
        <w:suppressAutoHyphens w:val="0"/>
        <w:ind w:left="720"/>
        <w:jc w:val="both"/>
        <w:rPr>
          <w:rFonts w:ascii="Times New Roman" w:eastAsia="Luxi Sans" w:hAnsi="Times New Roman" w:cs="Times New Roman"/>
          <w:bCs/>
          <w:color w:val="000000"/>
        </w:rPr>
      </w:pPr>
    </w:p>
    <w:p w:rsidR="00DB01B4" w:rsidRPr="008C1C10" w:rsidRDefault="00DB01B4" w:rsidP="008C1C10">
      <w:pPr>
        <w:widowControl/>
        <w:suppressAutoHyphens w:val="0"/>
        <w:ind w:left="720"/>
        <w:jc w:val="both"/>
        <w:rPr>
          <w:rFonts w:ascii="Times New Roman" w:eastAsia="Luxi Sans" w:hAnsi="Times New Roman" w:cs="Times New Roman"/>
          <w:bCs/>
          <w:color w:val="000000"/>
        </w:rPr>
      </w:pPr>
      <w:r w:rsidRPr="008C1C10">
        <w:rPr>
          <w:rFonts w:ascii="Times New Roman" w:eastAsia="Luxi Sans" w:hAnsi="Times New Roman" w:cs="Times New Roman"/>
          <w:bCs/>
          <w:color w:val="000000"/>
        </w:rPr>
        <w:t xml:space="preserve">  </w:t>
      </w:r>
      <w:proofErr w:type="gramStart"/>
      <w:r w:rsidRPr="008C1C10">
        <w:rPr>
          <w:rFonts w:ascii="Times New Roman" w:eastAsia="Luxi Sans" w:hAnsi="Times New Roman" w:cs="Times New Roman"/>
          <w:bCs/>
          <w:color w:val="000000"/>
        </w:rPr>
        <w:t>“ If</w:t>
      </w:r>
      <w:proofErr w:type="gramEnd"/>
      <w:r w:rsidRPr="008C1C10">
        <w:rPr>
          <w:rFonts w:ascii="Times New Roman" w:eastAsia="Luxi Sans" w:hAnsi="Times New Roman" w:cs="Times New Roman"/>
          <w:bCs/>
          <w:color w:val="000000"/>
        </w:rPr>
        <w:t xml:space="preserve"> a character is a letter or a digit, it will be replaced with the next character in  the   character set, except that Z will be replaced by A,  z by a and 9 by 0. Thus </w:t>
      </w:r>
      <w:proofErr w:type="spellStart"/>
      <w:r w:rsidRPr="008C1C10">
        <w:rPr>
          <w:rFonts w:ascii="Times New Roman" w:eastAsia="Luxi Sans" w:hAnsi="Times New Roman" w:cs="Times New Roman"/>
          <w:bCs/>
          <w:color w:val="000000"/>
        </w:rPr>
        <w:t>i</w:t>
      </w:r>
      <w:proofErr w:type="spellEnd"/>
      <w:r w:rsidRPr="008C1C10">
        <w:rPr>
          <w:rFonts w:ascii="Times New Roman" w:eastAsia="Luxi Sans" w:hAnsi="Times New Roman" w:cs="Times New Roman"/>
          <w:bCs/>
          <w:color w:val="000000"/>
        </w:rPr>
        <w:t xml:space="preserve"> becomes j, C becomes D, p becomes q and so on. Any character other than a letter or a digit will be replaced by a period(.)”</w:t>
      </w:r>
    </w:p>
    <w:p w:rsidR="00DB01B4" w:rsidRPr="008C1C10" w:rsidRDefault="00DB01B4" w:rsidP="008C1C10">
      <w:pPr>
        <w:widowControl/>
        <w:suppressAutoHyphens w:val="0"/>
        <w:jc w:val="both"/>
        <w:rPr>
          <w:rFonts w:ascii="Times New Roman" w:eastAsia="Times New Roman" w:hAnsi="Times New Roman" w:cs="Times New Roman"/>
          <w:kern w:val="0"/>
          <w:lang w:val="en-IN" w:eastAsia="en-IN"/>
        </w:rPr>
      </w:pPr>
    </w:p>
    <w:p w:rsidR="00DB01B4" w:rsidRPr="008C1C10" w:rsidRDefault="00DB01B4" w:rsidP="008C1C10">
      <w:pPr>
        <w:widowControl/>
        <w:suppressAutoHyphens w:val="0"/>
        <w:ind w:left="720"/>
        <w:jc w:val="both"/>
        <w:rPr>
          <w:rFonts w:ascii="Times New Roman" w:eastAsia="Times New Roman" w:hAnsi="Times New Roman" w:cs="Times New Roman"/>
          <w:kern w:val="0"/>
          <w:lang w:val="en-IN" w:eastAsia="en-IN"/>
        </w:rPr>
      </w:pPr>
      <w:r w:rsidRPr="008C1C10">
        <w:rPr>
          <w:rFonts w:ascii="Times New Roman" w:eastAsia="Times New Roman" w:hAnsi="Times New Roman" w:cs="Times New Roman"/>
          <w:kern w:val="0"/>
          <w:lang w:val="en-IN" w:eastAsia="en-IN"/>
        </w:rPr>
        <w:t>and sends back the same to the client. This sending and receiving message should be done repeatedly until client and server send BYEBYE message.</w:t>
      </w:r>
    </w:p>
    <w:p w:rsidR="00DB01B4" w:rsidRPr="008C1C10" w:rsidRDefault="00DB01B4" w:rsidP="008C1C10">
      <w:pPr>
        <w:widowControl/>
        <w:suppressAutoHyphens w:val="0"/>
        <w:ind w:left="720"/>
        <w:jc w:val="both"/>
        <w:rPr>
          <w:rFonts w:ascii="Times New Roman" w:eastAsia="Times New Roman" w:hAnsi="Times New Roman" w:cs="Times New Roman"/>
          <w:kern w:val="0"/>
          <w:lang w:val="en-IN" w:eastAsia="en-IN"/>
        </w:rPr>
      </w:pPr>
    </w:p>
    <w:p w:rsidR="00DB01B4" w:rsidRPr="008C1C10" w:rsidRDefault="00DB01B4" w:rsidP="008C1C10">
      <w:pPr>
        <w:pStyle w:val="ListParagraph"/>
        <w:widowControl/>
        <w:suppressAutoHyphens w:val="0"/>
        <w:jc w:val="both"/>
        <w:rPr>
          <w:rFonts w:ascii="Times New Roman" w:eastAsia="Times New Roman" w:hAnsi="Times New Roman" w:cs="Times New Roman"/>
          <w:kern w:val="0"/>
          <w:lang w:val="en-IN" w:eastAsia="en-IN"/>
        </w:rPr>
      </w:pPr>
    </w:p>
    <w:p w:rsidR="008C1C10" w:rsidRPr="008C1C10" w:rsidRDefault="008C1C10" w:rsidP="008C1C10">
      <w:pPr>
        <w:pStyle w:val="ListParagraph"/>
        <w:widowControl/>
        <w:numPr>
          <w:ilvl w:val="0"/>
          <w:numId w:val="17"/>
        </w:numPr>
        <w:suppressAutoHyphens w:val="0"/>
        <w:jc w:val="both"/>
        <w:rPr>
          <w:rFonts w:ascii="Times New Roman" w:eastAsia="Times New Roman" w:hAnsi="Times New Roman" w:cs="Times New Roman"/>
          <w:kern w:val="0"/>
          <w:lang w:val="en-IN" w:eastAsia="en-IN"/>
        </w:rPr>
      </w:pPr>
      <w:r w:rsidRPr="008C1C10">
        <w:rPr>
          <w:rFonts w:ascii="Times New Roman" w:eastAsia="Times New Roman" w:hAnsi="Times New Roman" w:cs="Times New Roman"/>
          <w:kern w:val="0"/>
          <w:lang w:val="en-IN" w:eastAsia="en-IN"/>
        </w:rPr>
        <w:t xml:space="preserve">Assume that there two servers, A and B, which store a 10MB file that is split into 10 parts. Client 1 requests the file to server A which </w:t>
      </w:r>
      <w:proofErr w:type="gramStart"/>
      <w:r w:rsidRPr="008C1C10">
        <w:rPr>
          <w:rFonts w:ascii="Times New Roman" w:eastAsia="Times New Roman" w:hAnsi="Times New Roman" w:cs="Times New Roman"/>
          <w:kern w:val="0"/>
          <w:lang w:val="en-IN" w:eastAsia="en-IN"/>
        </w:rPr>
        <w:t>replies</w:t>
      </w:r>
      <w:proofErr w:type="gramEnd"/>
      <w:r w:rsidRPr="008C1C10">
        <w:rPr>
          <w:rFonts w:ascii="Times New Roman" w:eastAsia="Times New Roman" w:hAnsi="Times New Roman" w:cs="Times New Roman"/>
          <w:kern w:val="0"/>
          <w:lang w:val="en-IN" w:eastAsia="en-IN"/>
        </w:rPr>
        <w:t xml:space="preserve"> to client 1 with 5 chunks of the requested file, which are randomly selected.  Later on, client 1 identifies the missing chunks and it requests the missing chunks (and only them) to server B. Moreover, the Client 1 can request 1 piece of chunk at the same. Once all the chunks are received, Client 1 sends the THANKS message to both of the servers.</w:t>
      </w:r>
    </w:p>
    <w:p w:rsidR="002B71B7" w:rsidRPr="008C1C10" w:rsidRDefault="002B71B7" w:rsidP="008C1C10">
      <w:pPr>
        <w:widowControl/>
        <w:suppressAutoHyphens w:val="0"/>
        <w:ind w:left="720"/>
        <w:jc w:val="both"/>
        <w:rPr>
          <w:rFonts w:ascii="Times New Roman" w:eastAsia="Times New Roman" w:hAnsi="Times New Roman" w:cs="Times New Roman"/>
          <w:kern w:val="0"/>
          <w:lang w:val="en-IN" w:eastAsia="en-IN"/>
        </w:rPr>
      </w:pPr>
    </w:p>
    <w:sectPr w:rsidR="002B71B7" w:rsidRPr="008C1C1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MS Gothic"/>
    <w:charset w:val="80"/>
    <w:family w:val="roman"/>
    <w:pitch w:val="variable"/>
  </w:font>
  <w:font w:name="DejaVu Sans"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enQuanYi Zen Hei">
    <w:charset w:val="80"/>
    <w:family w:val="auto"/>
    <w:pitch w:val="variable"/>
  </w:font>
  <w:font w:name="Lohit Devanagari">
    <w:altName w:val="MS Gothic"/>
    <w:charset w:val="80"/>
    <w:family w:val="auto"/>
    <w:pitch w:val="variable"/>
  </w:font>
  <w:font w:name="Liberation Sans">
    <w:altName w:val="Arial"/>
    <w:charset w:val="80"/>
    <w:family w:val="swiss"/>
    <w:pitch w:val="variable"/>
  </w:font>
  <w:font w:name="DejaVu Sans Mono">
    <w:altName w:val="MS Gothic"/>
    <w:charset w:val="80"/>
    <w:family w:val="modern"/>
    <w:pitch w:val="default"/>
  </w:font>
  <w:font w:name="Luxi Sans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0"/>
        </w:tabs>
        <w:ind w:left="156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50867B08"/>
    <w:multiLevelType w:val="hybridMultilevel"/>
    <w:tmpl w:val="4BF41EF2"/>
    <w:lvl w:ilvl="0" w:tplc="BEE4DE5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64947B6"/>
    <w:multiLevelType w:val="hybridMultilevel"/>
    <w:tmpl w:val="D33E8DE2"/>
    <w:lvl w:ilvl="0" w:tplc="154EA2C4">
      <w:start w:val="1"/>
      <w:numFmt w:val="lowerRoman"/>
      <w:lvlText w:val="(%1)"/>
      <w:lvlJc w:val="left"/>
      <w:pPr>
        <w:ind w:left="7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 w15:restartNumberingAfterBreak="0">
    <w:nsid w:val="6F5A2B53"/>
    <w:multiLevelType w:val="hybridMultilevel"/>
    <w:tmpl w:val="5D32AE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1A2E69"/>
    <w:multiLevelType w:val="hybridMultilevel"/>
    <w:tmpl w:val="D62A92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6"/>
  </w:num>
  <w:num w:numId="17">
    <w:abstractNumId w:val="17"/>
  </w:num>
  <w:num w:numId="18">
    <w:abstractNumId w:val="18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397"/>
    <w:rsid w:val="00151D00"/>
    <w:rsid w:val="002B71B7"/>
    <w:rsid w:val="003A5397"/>
    <w:rsid w:val="00574657"/>
    <w:rsid w:val="00797C40"/>
    <w:rsid w:val="007E56FF"/>
    <w:rsid w:val="008C1C10"/>
    <w:rsid w:val="0092207E"/>
    <w:rsid w:val="00994E03"/>
    <w:rsid w:val="00B73331"/>
    <w:rsid w:val="00BF2EAF"/>
    <w:rsid w:val="00C920C9"/>
    <w:rsid w:val="00DB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CD76F8B"/>
  <w15:chartTrackingRefBased/>
  <w15:docId w15:val="{2805613E-7C34-483D-B690-F84D27033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DejaVu Sans" w:hAnsi="Liberation Serif" w:cs="Cambria"/>
      <w:kern w:val="1"/>
      <w:sz w:val="24"/>
      <w:szCs w:val="24"/>
      <w:lang w:val="en-US" w:eastAsia="ar-SA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Liberation Serif" w:eastAsia="WenQuanYi Zen Hei" w:hAnsi="Liberation Serif" w:cs="Lohit Devanagari"/>
      <w:b/>
      <w:bCs/>
      <w:sz w:val="48"/>
      <w:szCs w:val="48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  <w:rPr>
      <w:rFonts w:ascii="Liberation Serif" w:eastAsia="WenQuanYi Zen Hei" w:hAnsi="Liberation Serif" w:cs="Lohit Devanagari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NumberingSymbols">
    <w:name w:val="Numbering Symbols"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PreformattedText">
    <w:name w:val="Preformatted Text"/>
    <w:basedOn w:val="Normal"/>
    <w:rPr>
      <w:rFonts w:ascii="DejaVu Sans Mono" w:eastAsia="WenQuanYi Zen Hei" w:hAnsi="DejaVu Sans Mono" w:cs="DejaVu Sans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4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santhanam vijayan</dc:creator>
  <cp:keywords/>
  <cp:lastModifiedBy>nithya</cp:lastModifiedBy>
  <cp:revision>4</cp:revision>
  <cp:lastPrinted>1899-12-31T18:30:00Z</cp:lastPrinted>
  <dcterms:created xsi:type="dcterms:W3CDTF">2021-08-15T14:52:00Z</dcterms:created>
  <dcterms:modified xsi:type="dcterms:W3CDTF">2021-08-16T10:14:00Z</dcterms:modified>
</cp:coreProperties>
</file>